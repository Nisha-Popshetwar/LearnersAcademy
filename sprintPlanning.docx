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3746" w14:textId="5E79B145" w:rsidR="004B1DB9" w:rsidRDefault="004B1DB9" w:rsidP="004B1DB9">
      <w:pPr>
        <w:pStyle w:val="Heading1"/>
        <w:numPr>
          <w:ilvl w:val="0"/>
          <w:numId w:val="1"/>
        </w:numPr>
        <w:ind w:left="0" w:firstLine="0"/>
      </w:pPr>
      <w:bookmarkStart w:id="0" w:name="_Toc74824599"/>
      <w:r>
        <w:rPr>
          <w:noProof/>
        </w:rPr>
        <mc:AlternateContent>
          <mc:Choice Requires="wpg">
            <w:drawing>
              <wp:anchor distT="0" distB="0" distL="114300" distR="114300" simplePos="0" relativeHeight="2" behindDoc="1" locked="0" layoutInCell="0" allowOverlap="1" wp14:anchorId="30BADC3F" wp14:editId="7C98298A">
                <wp:simplePos x="0" y="0"/>
                <wp:positionH relativeFrom="column">
                  <wp:posOffset>-914400</wp:posOffset>
                </wp:positionH>
                <wp:positionV relativeFrom="paragraph">
                  <wp:posOffset>9273540</wp:posOffset>
                </wp:positionV>
                <wp:extent cx="7773035" cy="10049510"/>
                <wp:effectExtent l="0" t="0" r="247015" b="1803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3035" cy="10049510"/>
                          <a:chOff x="0" y="0"/>
                          <a:chExt cx="7773035" cy="1004951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240480" y="180360"/>
                            <a:ext cx="7772760" cy="1004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1591" h="27915">
                                <a:moveTo>
                                  <a:pt x="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21590" y="27914"/>
                                </a:lnTo>
                                <a:lnTo>
                                  <a:pt x="0" y="27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DF79B" id="Group 1" o:spid="_x0000_s1026" style="position:absolute;margin-left:-1in;margin-top:730.2pt;width:612.05pt;height:791.3pt;z-index:-503316478" coordsize="77730,10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" o:allowincell="f">
                <v:shape id="Freeform: Shape 2" o:spid="_x0000_s1027" style="position:absolute;left:2404;top:1803;width:77728;height:100494;visibility:visible;mso-wrap-style:square;v-text-anchor:top" coordsize="21591,2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" path="m,l21590,r,27914l,27914,,xe" stroked="f" strokeweight="0">
                  <v:path arrowok="t"/>
                </v:shape>
              </v:group>
            </w:pict>
          </mc:Fallback>
        </mc:AlternateContent>
      </w:r>
      <w:r>
        <w:t>Sprint Planning</w:t>
      </w:r>
      <w:bookmarkEnd w:id="0"/>
    </w:p>
    <w:p w14:paraId="4196423C" w14:textId="77777777" w:rsidR="004B1DB9" w:rsidRDefault="004B1DB9" w:rsidP="004B1DB9">
      <w:pPr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Tasks and Test scenarios</w:t>
      </w:r>
    </w:p>
    <w:p w14:paraId="3C77CE6A" w14:textId="77777777" w:rsidR="004B1DB9" w:rsidRDefault="004B1DB9" w:rsidP="004B1DB9">
      <w:pPr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5B369172" w14:textId="77777777" w:rsidR="004B1DB9" w:rsidRDefault="004B1DB9" w:rsidP="004B1DB9">
      <w:pPr>
        <w:rPr>
          <w:rFonts w:ascii="Arial" w:hAnsi="Arial" w:cs="Arial"/>
          <w:color w:val="000000"/>
          <w:sz w:val="24"/>
          <w:szCs w:val="24"/>
        </w:rPr>
      </w:pPr>
    </w:p>
    <w:p w14:paraId="5776B38E" w14:textId="77777777" w:rsidR="004B1DB9" w:rsidRDefault="004B1DB9" w:rsidP="004B1DB9">
      <w:pPr>
        <w:pStyle w:val="Heading2"/>
      </w:pPr>
      <w:r>
        <w:t>Sprint 1 Goal: Architecture design sprint</w:t>
      </w:r>
    </w:p>
    <w:p w14:paraId="7FD33310" w14:textId="77777777" w:rsidR="004B1DB9" w:rsidRPr="000B0C41" w:rsidRDefault="004B1DB9" w:rsidP="004B1DB9"/>
    <w:p w14:paraId="645ADCE7" w14:textId="7EA6C52D" w:rsidR="004B1DB9" w:rsidRPr="000B0C41" w:rsidRDefault="004B1DB9" w:rsidP="000B0C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B0C41">
        <w:rPr>
          <w:rFonts w:ascii="Arial" w:hAnsi="Arial" w:cs="Arial"/>
        </w:rPr>
        <w:t>Come up with technologies, data model and architecture solution for the project</w:t>
      </w:r>
    </w:p>
    <w:p w14:paraId="0CD97FEF" w14:textId="77777777" w:rsidR="004B1DB9" w:rsidRPr="000B0C41" w:rsidRDefault="004B1DB9" w:rsidP="004B1DB9">
      <w:pPr>
        <w:rPr>
          <w:rFonts w:ascii="Arial" w:hAnsi="Arial" w:cs="Arial"/>
          <w:b/>
          <w:bCs/>
        </w:rPr>
      </w:pPr>
    </w:p>
    <w:p w14:paraId="2063C4BA" w14:textId="77777777" w:rsidR="004B1DB9" w:rsidRPr="000B0C41" w:rsidRDefault="004B1DB9" w:rsidP="004B1DB9">
      <w:pPr>
        <w:rPr>
          <w:rFonts w:ascii="Arial" w:hAnsi="Arial" w:cs="Arial"/>
        </w:rPr>
      </w:pPr>
      <w:r w:rsidRPr="000B0C41">
        <w:rPr>
          <w:rFonts w:ascii="Arial" w:hAnsi="Arial" w:cs="Arial"/>
          <w:b/>
          <w:bCs/>
        </w:rPr>
        <w:t xml:space="preserve">Task1: </w:t>
      </w:r>
      <w:r w:rsidRPr="000B0C41">
        <w:rPr>
          <w:rFonts w:ascii="Arial" w:hAnsi="Arial" w:cs="Arial"/>
        </w:rPr>
        <w:t>Discuss technologies, data model and architecture solution to be used for the project</w:t>
      </w:r>
      <w:r w:rsidRPr="000B0C41">
        <w:rPr>
          <w:rFonts w:ascii="Arial" w:hAnsi="Arial" w:cs="Arial"/>
        </w:rPr>
        <w:t>.</w:t>
      </w:r>
    </w:p>
    <w:p w14:paraId="55839108" w14:textId="77777777" w:rsidR="004B1DB9" w:rsidRPr="000B0C41" w:rsidRDefault="004B1DB9" w:rsidP="004B1DB9">
      <w:pPr>
        <w:rPr>
          <w:rFonts w:ascii="Arial" w:hAnsi="Arial" w:cs="Arial"/>
        </w:rPr>
      </w:pPr>
    </w:p>
    <w:p w14:paraId="7D2026A1" w14:textId="77777777" w:rsidR="004B1DB9" w:rsidRPr="000B0C41" w:rsidRDefault="004B1DB9" w:rsidP="004B1DB9">
      <w:pPr>
        <w:rPr>
          <w:rFonts w:ascii="Arial" w:hAnsi="Arial" w:cs="Arial"/>
        </w:rPr>
      </w:pPr>
    </w:p>
    <w:p w14:paraId="4E06359A" w14:textId="77777777" w:rsidR="004B1DB9" w:rsidRPr="000B0C41" w:rsidRDefault="004B1DB9" w:rsidP="004B1DB9">
      <w:pPr>
        <w:rPr>
          <w:rFonts w:ascii="Arial" w:hAnsi="Arial" w:cs="Arial"/>
        </w:rPr>
      </w:pPr>
    </w:p>
    <w:p w14:paraId="3146B118" w14:textId="77777777" w:rsidR="004B1DB9" w:rsidRPr="000B0C41" w:rsidRDefault="004B1DB9" w:rsidP="004B1DB9">
      <w:pPr>
        <w:rPr>
          <w:rFonts w:ascii="Arial" w:hAnsi="Arial" w:cs="Arial"/>
        </w:rPr>
      </w:pPr>
    </w:p>
    <w:p w14:paraId="0004C16F" w14:textId="77777777" w:rsidR="004B1DB9" w:rsidRPr="000B0C41" w:rsidRDefault="004B1DB9" w:rsidP="004B1DB9">
      <w:pPr>
        <w:pStyle w:val="Heading2"/>
      </w:pPr>
      <w:bookmarkStart w:id="1" w:name="_Toc74824600"/>
      <w:r w:rsidRPr="000B0C41">
        <w:t>Sprint 2 Goal: Ability for Admin to login to admin system and update password</w:t>
      </w:r>
      <w:bookmarkEnd w:id="1"/>
    </w:p>
    <w:p w14:paraId="568CDE6B" w14:textId="280B5D5E" w:rsidR="004B1DB9" w:rsidRPr="000B0C41" w:rsidRDefault="004B1DB9" w:rsidP="000B0C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B0C41">
        <w:rPr>
          <w:rFonts w:ascii="Arial" w:hAnsi="Arial" w:cs="Arial"/>
        </w:rPr>
        <w:t xml:space="preserve">As an admin user, I should be able to login to admin page </w:t>
      </w:r>
    </w:p>
    <w:p w14:paraId="753D9452" w14:textId="77777777" w:rsidR="004B1DB9" w:rsidRPr="000B0C41" w:rsidRDefault="004B1DB9" w:rsidP="004B1DB9">
      <w:pPr>
        <w:rPr>
          <w:rFonts w:ascii="Arial" w:hAnsi="Arial" w:cs="Arial"/>
        </w:rPr>
      </w:pPr>
    </w:p>
    <w:p w14:paraId="56700BBE" w14:textId="77777777" w:rsidR="004B1DB9" w:rsidRPr="000B0C41" w:rsidRDefault="004B1DB9" w:rsidP="004B1DB9">
      <w:pPr>
        <w:rPr>
          <w:sz w:val="24"/>
          <w:szCs w:val="24"/>
        </w:rPr>
      </w:pPr>
      <w:r w:rsidRPr="000B0C41">
        <w:rPr>
          <w:rFonts w:ascii="Arial" w:hAnsi="Arial" w:cs="Arial"/>
          <w:b/>
          <w:bCs/>
        </w:rPr>
        <w:t xml:space="preserve">Task1: </w:t>
      </w:r>
      <w:r w:rsidRPr="000B0C41">
        <w:rPr>
          <w:rFonts w:ascii="Arial" w:hAnsi="Arial" w:cs="Arial"/>
        </w:rPr>
        <w:t>Create a user login form for Admin to enter username and password and login</w:t>
      </w:r>
    </w:p>
    <w:p w14:paraId="237F5EE7" w14:textId="7E427E99" w:rsidR="004B1DB9" w:rsidRPr="000B0C41" w:rsidRDefault="004B1DB9" w:rsidP="004B1DB9">
      <w:pPr>
        <w:rPr>
          <w:sz w:val="24"/>
          <w:szCs w:val="24"/>
        </w:rPr>
      </w:pPr>
      <w:r w:rsidRPr="000B0C41">
        <w:rPr>
          <w:rFonts w:ascii="Arial" w:hAnsi="Arial" w:cs="Arial"/>
          <w:b/>
          <w:bCs/>
        </w:rPr>
        <w:t>Task2:</w:t>
      </w:r>
      <w:r w:rsidRPr="000B0C41">
        <w:rPr>
          <w:rFonts w:ascii="Arial" w:hAnsi="Arial" w:cs="Arial"/>
        </w:rPr>
        <w:t xml:space="preserve"> Add a validation when login button is clicked to verify username and password goes to database</w:t>
      </w:r>
    </w:p>
    <w:p w14:paraId="68688674" w14:textId="77777777" w:rsidR="004B1DB9" w:rsidRPr="000B0C41" w:rsidRDefault="004B1DB9" w:rsidP="004B1DB9">
      <w:pPr>
        <w:rPr>
          <w:rFonts w:ascii="Arial" w:hAnsi="Arial" w:cs="Arial"/>
        </w:rPr>
      </w:pPr>
      <w:r w:rsidRPr="000B0C41">
        <w:rPr>
          <w:rFonts w:ascii="Arial" w:hAnsi="Arial" w:cs="Arial"/>
          <w:b/>
          <w:bCs/>
        </w:rPr>
        <w:t>Task3:</w:t>
      </w:r>
      <w:r w:rsidRPr="000B0C41">
        <w:rPr>
          <w:rFonts w:ascii="Arial" w:hAnsi="Arial" w:cs="Arial"/>
        </w:rPr>
        <w:t xml:space="preserve"> Display error when login validation fails otherwise show flight setup page</w:t>
      </w:r>
    </w:p>
    <w:p w14:paraId="0CFAF55F" w14:textId="77777777" w:rsidR="004B1DB9" w:rsidRPr="000B0C41" w:rsidRDefault="004B1DB9" w:rsidP="004B1DB9">
      <w:pPr>
        <w:rPr>
          <w:sz w:val="24"/>
          <w:szCs w:val="24"/>
        </w:rPr>
      </w:pPr>
    </w:p>
    <w:p w14:paraId="12A40033" w14:textId="77777777" w:rsidR="004B1DB9" w:rsidRPr="000B0C41" w:rsidRDefault="004B1DB9" w:rsidP="004B1DB9">
      <w:pPr>
        <w:pStyle w:val="Heading2"/>
      </w:pPr>
      <w:bookmarkStart w:id="2" w:name="_Toc74824601"/>
      <w:r w:rsidRPr="000B0C41">
        <w:t xml:space="preserve">Sprint 3 Goal: Ability for Admin to </w:t>
      </w:r>
      <w:bookmarkEnd w:id="2"/>
      <w:r w:rsidRPr="000B0C41">
        <w:t xml:space="preserve">add </w:t>
      </w:r>
      <w:proofErr w:type="gramStart"/>
      <w:r w:rsidRPr="000B0C41">
        <w:t>class ,teachers</w:t>
      </w:r>
      <w:proofErr w:type="gramEnd"/>
      <w:r w:rsidRPr="000B0C41">
        <w:t xml:space="preserve"> ,Subjects , Students into the </w:t>
      </w:r>
      <w:proofErr w:type="spellStart"/>
      <w:r w:rsidRPr="000B0C41">
        <w:t>DataBase</w:t>
      </w:r>
      <w:proofErr w:type="spellEnd"/>
    </w:p>
    <w:p w14:paraId="38A87154" w14:textId="77777777" w:rsidR="004B1DB9" w:rsidRPr="000B0C41" w:rsidRDefault="004B1DB9" w:rsidP="004B1DB9">
      <w:pPr>
        <w:rPr>
          <w:rFonts w:ascii="Arial" w:hAnsi="Arial" w:cs="Arial"/>
          <w:b/>
          <w:bCs/>
        </w:rPr>
      </w:pPr>
    </w:p>
    <w:p w14:paraId="31108453" w14:textId="68B5FF0E" w:rsidR="004B1DB9" w:rsidRPr="00E31D46" w:rsidRDefault="004B1DB9" w:rsidP="00E31D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31D46">
        <w:rPr>
          <w:rFonts w:ascii="Arial" w:hAnsi="Arial" w:cs="Arial"/>
        </w:rPr>
        <w:t xml:space="preserve">As an admin user, I should be able to add Class </w:t>
      </w:r>
    </w:p>
    <w:p w14:paraId="61B131B4" w14:textId="2906BCAA" w:rsidR="004B1DB9" w:rsidRPr="00E31D46" w:rsidRDefault="004B1DB9" w:rsidP="00E31D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31D46">
        <w:rPr>
          <w:rFonts w:ascii="Arial" w:hAnsi="Arial" w:cs="Arial"/>
        </w:rPr>
        <w:t>As an admin user, I should be able to add teachers</w:t>
      </w:r>
    </w:p>
    <w:p w14:paraId="65CCA027" w14:textId="028093E9" w:rsidR="004B1DB9" w:rsidRPr="00E31D46" w:rsidRDefault="004B1DB9" w:rsidP="00E31D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31D46">
        <w:rPr>
          <w:rFonts w:ascii="Arial" w:hAnsi="Arial" w:cs="Arial"/>
        </w:rPr>
        <w:t>As an admin user, I should be able to view list of teachers</w:t>
      </w:r>
    </w:p>
    <w:p w14:paraId="7628E93B" w14:textId="19B7166E" w:rsidR="004B1DB9" w:rsidRPr="00E31D46" w:rsidRDefault="004B1DB9" w:rsidP="00E31D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31D46">
        <w:rPr>
          <w:rFonts w:ascii="Arial" w:hAnsi="Arial" w:cs="Arial"/>
        </w:rPr>
        <w:t>As an admin user, I should be able to add name of subject</w:t>
      </w:r>
    </w:p>
    <w:p w14:paraId="1A88804F" w14:textId="1FE44A10" w:rsidR="004B1DB9" w:rsidRPr="000B0C41" w:rsidRDefault="004B1DB9" w:rsidP="00E31D46">
      <w:pPr>
        <w:pStyle w:val="ListParagraph"/>
        <w:numPr>
          <w:ilvl w:val="0"/>
          <w:numId w:val="4"/>
        </w:numPr>
      </w:pPr>
      <w:r w:rsidRPr="00E31D46">
        <w:rPr>
          <w:rFonts w:ascii="Arial" w:hAnsi="Arial" w:cs="Arial"/>
        </w:rPr>
        <w:t>As an</w:t>
      </w:r>
      <w:r w:rsidRPr="00E31D46">
        <w:rPr>
          <w:rFonts w:ascii="Arial" w:hAnsi="Arial" w:cs="Arial"/>
          <w:b/>
          <w:bCs/>
        </w:rPr>
        <w:t xml:space="preserve"> </w:t>
      </w:r>
      <w:r w:rsidRPr="00E31D46">
        <w:rPr>
          <w:rFonts w:ascii="Arial" w:hAnsi="Arial" w:cs="Arial"/>
        </w:rPr>
        <w:t xml:space="preserve">Admin user, I should be able to add student information into </w:t>
      </w:r>
      <w:proofErr w:type="spellStart"/>
      <w:r w:rsidRPr="00E31D46">
        <w:rPr>
          <w:rFonts w:ascii="Arial" w:hAnsi="Arial" w:cs="Arial"/>
        </w:rPr>
        <w:t>dataBase</w:t>
      </w:r>
      <w:proofErr w:type="spellEnd"/>
    </w:p>
    <w:p w14:paraId="01AF248E" w14:textId="77777777" w:rsidR="004B1DB9" w:rsidRPr="000B0C41" w:rsidRDefault="004B1DB9" w:rsidP="004B1DB9"/>
    <w:p w14:paraId="371A047F" w14:textId="77777777" w:rsidR="004B1DB9" w:rsidRDefault="004B1DB9" w:rsidP="004B1DB9">
      <w:pPr>
        <w:rPr>
          <w:rFonts w:ascii="Arial" w:hAnsi="Arial" w:cs="Arial"/>
          <w:color w:val="000000"/>
        </w:rPr>
      </w:pPr>
    </w:p>
    <w:p w14:paraId="7C2B5CB8" w14:textId="77777777" w:rsidR="004B1DB9" w:rsidRDefault="004B1DB9" w:rsidP="004B1DB9"/>
    <w:p w14:paraId="2690F4DC" w14:textId="77777777" w:rsidR="004B1DB9" w:rsidRDefault="004B1DB9" w:rsidP="004B1DB9"/>
    <w:p w14:paraId="1A87480A" w14:textId="23B99554" w:rsidR="004B1DB9" w:rsidRDefault="004B1DB9" w:rsidP="004B1DB9">
      <w:pPr>
        <w:pStyle w:val="Heading1"/>
        <w:numPr>
          <w:ilvl w:val="0"/>
          <w:numId w:val="1"/>
        </w:numPr>
        <w:ind w:left="0" w:firstLine="0"/>
      </w:pPr>
      <w:bookmarkStart w:id="3" w:name="_Toc74824605"/>
      <w:r>
        <w:lastRenderedPageBreak/>
        <w:t>User Flow Diagram</w:t>
      </w:r>
      <w:bookmarkEnd w:id="3"/>
    </w:p>
    <w:p w14:paraId="34BF34D2" w14:textId="5A1B6316" w:rsidR="004B1DB9" w:rsidRDefault="000B0C41" w:rsidP="004B1DB9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B16591" wp14:editId="4996D7C4">
            <wp:simplePos x="0" y="0"/>
            <wp:positionH relativeFrom="column">
              <wp:posOffset>-342900</wp:posOffset>
            </wp:positionH>
            <wp:positionV relativeFrom="paragraph">
              <wp:posOffset>396240</wp:posOffset>
            </wp:positionV>
            <wp:extent cx="6545580" cy="5798820"/>
            <wp:effectExtent l="0" t="0" r="762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4" t="20873" r="24033" b="10627"/>
                    <a:stretch/>
                  </pic:blipFill>
                  <pic:spPr bwMode="auto">
                    <a:xfrm>
                      <a:off x="0" y="0"/>
                      <a:ext cx="6545580" cy="579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06F1C" w14:textId="360432BE" w:rsidR="004B1DB9" w:rsidRDefault="000B0C41" w:rsidP="004B1DB9">
      <w:r>
        <w:br w:type="textWrapping" w:clear="all"/>
      </w:r>
    </w:p>
    <w:p w14:paraId="626C7D3B" w14:textId="77777777" w:rsidR="004B1DB9" w:rsidRDefault="004B1DB9" w:rsidP="004B1DB9"/>
    <w:p w14:paraId="4EC9892D" w14:textId="77777777" w:rsidR="004B1DB9" w:rsidRDefault="004B1DB9" w:rsidP="004B1DB9"/>
    <w:p w14:paraId="37D0445A" w14:textId="77777777" w:rsidR="004B1DB9" w:rsidRDefault="004B1DB9" w:rsidP="004B1DB9"/>
    <w:p w14:paraId="2A8F59B5" w14:textId="77777777" w:rsidR="004B1DB9" w:rsidRDefault="004B1DB9" w:rsidP="004B1DB9"/>
    <w:p w14:paraId="08D928D5" w14:textId="77777777" w:rsidR="004B1DB9" w:rsidRDefault="004B1DB9" w:rsidP="004B1DB9"/>
    <w:p w14:paraId="378629BB" w14:textId="5B6D486B" w:rsidR="004B1DB9" w:rsidRDefault="004B1DB9" w:rsidP="004B1DB9"/>
    <w:p w14:paraId="0A80162D" w14:textId="6EDF8600" w:rsidR="004B1DB9" w:rsidRDefault="004B1DB9" w:rsidP="004B1DB9"/>
    <w:p w14:paraId="10249D0C" w14:textId="3D2257F7" w:rsidR="004B1DB9" w:rsidRDefault="004B1DB9" w:rsidP="004B1DB9"/>
    <w:p w14:paraId="69956C21" w14:textId="4124A4CB" w:rsidR="004B1DB9" w:rsidRDefault="004B1DB9" w:rsidP="004B1DB9"/>
    <w:p w14:paraId="35D2D4A4" w14:textId="223DFE39" w:rsidR="004B1DB9" w:rsidRDefault="004B1DB9" w:rsidP="004B1DB9"/>
    <w:p w14:paraId="3F4EA5AD" w14:textId="21A26A65" w:rsidR="004B1DB9" w:rsidRDefault="004B1DB9" w:rsidP="004B1DB9"/>
    <w:p w14:paraId="6ED864FA" w14:textId="77777777" w:rsidR="000B0C41" w:rsidRDefault="000B0C41" w:rsidP="004B1DB9"/>
    <w:p w14:paraId="7ED53002" w14:textId="77777777" w:rsidR="004B1DB9" w:rsidRDefault="004B1DB9" w:rsidP="004B1DB9"/>
    <w:p w14:paraId="30FBBB7C" w14:textId="77777777" w:rsidR="004B1DB9" w:rsidRDefault="004B1DB9" w:rsidP="004B1DB9">
      <w:pPr>
        <w:pStyle w:val="Heading1"/>
        <w:numPr>
          <w:ilvl w:val="0"/>
          <w:numId w:val="1"/>
        </w:numPr>
        <w:ind w:left="0" w:firstLine="0"/>
      </w:pPr>
      <w:bookmarkStart w:id="4" w:name="_Toc74824608"/>
      <w:r>
        <w:lastRenderedPageBreak/>
        <w:t>Technologies Used:</w:t>
      </w:r>
      <w:bookmarkEnd w:id="4"/>
    </w:p>
    <w:p w14:paraId="445441A3" w14:textId="77777777" w:rsidR="004B1DB9" w:rsidRDefault="004B1DB9" w:rsidP="004B1DB9"/>
    <w:tbl>
      <w:tblPr>
        <w:tblW w:w="4414" w:type="dxa"/>
        <w:tblInd w:w="621" w:type="dxa"/>
        <w:tblLayout w:type="fixed"/>
        <w:tblLook w:val="0000" w:firstRow="0" w:lastRow="0" w:firstColumn="0" w:lastColumn="0" w:noHBand="0" w:noVBand="0"/>
      </w:tblPr>
      <w:tblGrid>
        <w:gridCol w:w="2070"/>
        <w:gridCol w:w="2344"/>
      </w:tblGrid>
      <w:tr w:rsidR="004B1DB9" w14:paraId="3FE34C97" w14:textId="77777777" w:rsidTr="00CC34BD"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F66EFE4" w14:textId="77777777" w:rsidR="004B1DB9" w:rsidRDefault="004B1DB9" w:rsidP="00680327">
            <w:pPr>
              <w:pStyle w:val="Ideaca-Normal"/>
              <w:widowControl w:val="0"/>
              <w:tabs>
                <w:tab w:val="clear" w:pos="720"/>
              </w:tabs>
              <w:spacing w:before="6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IDE</w:t>
            </w:r>
          </w:p>
        </w:tc>
        <w:tc>
          <w:tcPr>
            <w:tcW w:w="23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B0DEA53" w14:textId="77777777" w:rsidR="004B1DB9" w:rsidRDefault="004B1DB9" w:rsidP="00680327">
            <w:pPr>
              <w:pStyle w:val="Ideaca-Normal"/>
              <w:widowControl w:val="0"/>
              <w:spacing w:before="60"/>
              <w:ind w:left="0"/>
            </w:pPr>
            <w:r>
              <w:t>Eclipse</w:t>
            </w:r>
          </w:p>
        </w:tc>
      </w:tr>
      <w:tr w:rsidR="004B1DB9" w14:paraId="4DB8A92F" w14:textId="77777777" w:rsidTr="00CC34BD"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DFE1FEA" w14:textId="77777777" w:rsidR="004B1DB9" w:rsidRDefault="004B1DB9" w:rsidP="00680327">
            <w:pPr>
              <w:pStyle w:val="Ideaca-Normal"/>
              <w:widowControl w:val="0"/>
              <w:tabs>
                <w:tab w:val="clear" w:pos="720"/>
              </w:tabs>
              <w:spacing w:before="6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Programming languages</w:t>
            </w:r>
          </w:p>
        </w:tc>
        <w:tc>
          <w:tcPr>
            <w:tcW w:w="23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91B0C6D" w14:textId="77777777" w:rsidR="004B1DB9" w:rsidRDefault="004B1DB9" w:rsidP="00680327">
            <w:pPr>
              <w:pStyle w:val="Ideaca-Normal"/>
              <w:widowControl w:val="0"/>
              <w:spacing w:before="60"/>
              <w:ind w:left="0"/>
            </w:pPr>
            <w:r>
              <w:rPr>
                <w:color w:val="4D575D"/>
                <w:sz w:val="21"/>
                <w:szCs w:val="21"/>
                <w:shd w:val="clear" w:color="auto" w:fill="FFFFFF"/>
              </w:rPr>
              <w:t>Java, HTML</w:t>
            </w:r>
          </w:p>
        </w:tc>
      </w:tr>
      <w:tr w:rsidR="004B1DB9" w14:paraId="525FD549" w14:textId="77777777" w:rsidTr="00CC34BD"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03F4604" w14:textId="77777777" w:rsidR="004B1DB9" w:rsidRDefault="004B1DB9" w:rsidP="00680327">
            <w:pPr>
              <w:pStyle w:val="Ideaca-Normal"/>
              <w:widowControl w:val="0"/>
              <w:tabs>
                <w:tab w:val="clear" w:pos="720"/>
              </w:tabs>
              <w:spacing w:before="6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Database server</w:t>
            </w:r>
          </w:p>
        </w:tc>
        <w:tc>
          <w:tcPr>
            <w:tcW w:w="23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66DEE67" w14:textId="77777777" w:rsidR="004B1DB9" w:rsidRDefault="004B1DB9" w:rsidP="00680327">
            <w:pPr>
              <w:pStyle w:val="Ideaca-Normal"/>
              <w:widowControl w:val="0"/>
              <w:spacing w:before="60"/>
              <w:ind w:left="0"/>
            </w:pPr>
            <w:r>
              <w:t>MySQL</w:t>
            </w:r>
          </w:p>
        </w:tc>
      </w:tr>
      <w:tr w:rsidR="004B1DB9" w14:paraId="4481A381" w14:textId="77777777" w:rsidTr="00CC34BD"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18632A0" w14:textId="77777777" w:rsidR="004B1DB9" w:rsidRDefault="004B1DB9" w:rsidP="00680327">
            <w:pPr>
              <w:pStyle w:val="Ideaca-Normal"/>
              <w:widowControl w:val="0"/>
              <w:tabs>
                <w:tab w:val="clear" w:pos="720"/>
              </w:tabs>
              <w:spacing w:before="6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Project</w:t>
            </w:r>
          </w:p>
        </w:tc>
        <w:tc>
          <w:tcPr>
            <w:tcW w:w="23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4510D8C" w14:textId="77777777" w:rsidR="004B1DB9" w:rsidRDefault="004B1DB9" w:rsidP="00680327">
            <w:pPr>
              <w:pStyle w:val="Ideaca-Normal"/>
              <w:widowControl w:val="0"/>
              <w:spacing w:before="60"/>
              <w:ind w:left="0"/>
            </w:pPr>
            <w:r>
              <w:t>Maven</w:t>
            </w:r>
          </w:p>
        </w:tc>
      </w:tr>
      <w:tr w:rsidR="004B1DB9" w14:paraId="51B1031A" w14:textId="77777777" w:rsidTr="00CC34BD"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C6A5811" w14:textId="77777777" w:rsidR="004B1DB9" w:rsidRDefault="004B1DB9" w:rsidP="00680327">
            <w:pPr>
              <w:pStyle w:val="Ideaca-Normal"/>
              <w:widowControl w:val="0"/>
              <w:tabs>
                <w:tab w:val="clear" w:pos="720"/>
              </w:tabs>
              <w:spacing w:before="6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Code repository</w:t>
            </w:r>
          </w:p>
        </w:tc>
        <w:tc>
          <w:tcPr>
            <w:tcW w:w="23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6C15399" w14:textId="77777777" w:rsidR="004B1DB9" w:rsidRDefault="004B1DB9" w:rsidP="00680327">
            <w:pPr>
              <w:pStyle w:val="Ideaca-Normal"/>
              <w:widowControl w:val="0"/>
              <w:spacing w:before="60"/>
              <w:ind w:left="0"/>
            </w:pPr>
            <w:r>
              <w:t>GitHub</w:t>
            </w:r>
          </w:p>
        </w:tc>
      </w:tr>
      <w:tr w:rsidR="004B1DB9" w14:paraId="4A30BBAC" w14:textId="77777777" w:rsidTr="00CC34BD"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ED0D337" w14:textId="77777777" w:rsidR="004B1DB9" w:rsidRDefault="004B1DB9" w:rsidP="00680327">
            <w:pPr>
              <w:pStyle w:val="Ideaca-Normal"/>
              <w:widowControl w:val="0"/>
              <w:tabs>
                <w:tab w:val="clear" w:pos="720"/>
              </w:tabs>
              <w:spacing w:before="6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Web application</w:t>
            </w:r>
          </w:p>
        </w:tc>
        <w:tc>
          <w:tcPr>
            <w:tcW w:w="23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C43A57E" w14:textId="77777777" w:rsidR="004B1DB9" w:rsidRDefault="004B1DB9" w:rsidP="00680327">
            <w:pPr>
              <w:pStyle w:val="Ideaca-Normal"/>
              <w:widowControl w:val="0"/>
              <w:spacing w:before="60"/>
              <w:ind w:left="0"/>
            </w:pPr>
            <w:r>
              <w:t>JSP</w:t>
            </w:r>
          </w:p>
        </w:tc>
      </w:tr>
      <w:tr w:rsidR="004B1DB9" w14:paraId="51F5BC83" w14:textId="77777777" w:rsidTr="00CC34BD"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5ED7F1F" w14:textId="77777777" w:rsidR="004B1DB9" w:rsidRDefault="004B1DB9" w:rsidP="00680327">
            <w:pPr>
              <w:pStyle w:val="Ideaca-Normal"/>
              <w:widowControl w:val="0"/>
              <w:tabs>
                <w:tab w:val="clear" w:pos="720"/>
              </w:tabs>
              <w:spacing w:before="6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ORM</w:t>
            </w:r>
          </w:p>
        </w:tc>
        <w:tc>
          <w:tcPr>
            <w:tcW w:w="23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332766B" w14:textId="77777777" w:rsidR="004B1DB9" w:rsidRDefault="004B1DB9" w:rsidP="00680327">
            <w:pPr>
              <w:pStyle w:val="Ideaca-Normal"/>
              <w:widowControl w:val="0"/>
              <w:spacing w:before="60"/>
              <w:ind w:left="0"/>
            </w:pPr>
            <w:r>
              <w:t>Hibernate</w:t>
            </w:r>
          </w:p>
        </w:tc>
      </w:tr>
      <w:tr w:rsidR="004B1DB9" w14:paraId="136AB186" w14:textId="77777777" w:rsidTr="00CC34BD"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910C09E" w14:textId="77777777" w:rsidR="004B1DB9" w:rsidRDefault="004B1DB9" w:rsidP="00680327">
            <w:pPr>
              <w:pStyle w:val="Ideaca-Normal"/>
              <w:widowControl w:val="0"/>
              <w:tabs>
                <w:tab w:val="clear" w:pos="720"/>
              </w:tabs>
              <w:spacing w:before="6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Programming language class</w:t>
            </w:r>
          </w:p>
        </w:tc>
        <w:tc>
          <w:tcPr>
            <w:tcW w:w="23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2BA62BD" w14:textId="77777777" w:rsidR="004B1DB9" w:rsidRDefault="004B1DB9" w:rsidP="00680327">
            <w:pPr>
              <w:pStyle w:val="Ideaca-Normal"/>
              <w:widowControl w:val="0"/>
              <w:spacing w:before="60"/>
              <w:ind w:left="0"/>
            </w:pPr>
            <w:r>
              <w:t>Java servlets</w:t>
            </w:r>
          </w:p>
        </w:tc>
      </w:tr>
    </w:tbl>
    <w:p w14:paraId="7F291261" w14:textId="77777777" w:rsidR="004B1DB9" w:rsidRDefault="004B1DB9" w:rsidP="004B1DB9"/>
    <w:p w14:paraId="65B315FC" w14:textId="77777777" w:rsidR="004B1DB9" w:rsidRDefault="004B1DB9" w:rsidP="004B1DB9"/>
    <w:p w14:paraId="225F6367" w14:textId="77777777" w:rsidR="004B1DB9" w:rsidRDefault="004B1DB9" w:rsidP="004B1DB9">
      <w:pPr>
        <w:pStyle w:val="Heading1"/>
        <w:numPr>
          <w:ilvl w:val="0"/>
          <w:numId w:val="1"/>
        </w:numPr>
        <w:ind w:left="0" w:firstLine="0"/>
      </w:pPr>
      <w:bookmarkStart w:id="5" w:name="_Toc74824609"/>
      <w:r>
        <w:t>Core concepts used:</w:t>
      </w:r>
      <w:bookmarkEnd w:id="5"/>
    </w:p>
    <w:p w14:paraId="40752DC0" w14:textId="77777777" w:rsidR="004B1DB9" w:rsidRDefault="004B1DB9" w:rsidP="004B1DB9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6A68F597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</w:t>
      </w:r>
    </w:p>
    <w:p w14:paraId="57A28FB3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Interfaces</w:t>
      </w:r>
    </w:p>
    <w:p w14:paraId="126FAACF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Objects</w:t>
      </w:r>
    </w:p>
    <w:p w14:paraId="60F88670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Methods</w:t>
      </w:r>
    </w:p>
    <w:p w14:paraId="394A5C37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Annotation</w:t>
      </w:r>
    </w:p>
    <w:p w14:paraId="74C08889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Dynamic variables </w:t>
      </w:r>
    </w:p>
    <w:p w14:paraId="1942F8D1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types - int, string, date, float</w:t>
      </w:r>
    </w:p>
    <w:p w14:paraId="395025F2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 modifiers</w:t>
      </w:r>
    </w:p>
    <w:p w14:paraId="52CC7B59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Getters/setters</w:t>
      </w:r>
    </w:p>
    <w:p w14:paraId="09A4D549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loop </w:t>
      </w:r>
    </w:p>
    <w:p w14:paraId="1396FDBB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else statements</w:t>
      </w:r>
    </w:p>
    <w:p w14:paraId="2290A8DB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Exception handling - Try catch exceptions</w:t>
      </w:r>
    </w:p>
    <w:p w14:paraId="22AA9CB2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</w:t>
      </w:r>
    </w:p>
    <w:p w14:paraId="66106116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Comparison and Logical operators</w:t>
      </w:r>
    </w:p>
    <w:p w14:paraId="1D697F28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keywords - public, private, super, try, catch, if, else, while, import, int, void, new</w:t>
      </w:r>
    </w:p>
    <w:p w14:paraId="733FE62A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Hibernate</w:t>
      </w:r>
    </w:p>
    <w:p w14:paraId="756DC1C8" w14:textId="77777777" w:rsidR="004B1DB9" w:rsidRDefault="004B1DB9" w:rsidP="004B1DB9">
      <w:pPr>
        <w:numPr>
          <w:ilvl w:val="1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Configuration</w:t>
      </w:r>
    </w:p>
    <w:p w14:paraId="10C29306" w14:textId="77777777" w:rsidR="004B1DB9" w:rsidRDefault="004B1DB9" w:rsidP="004B1DB9">
      <w:pPr>
        <w:numPr>
          <w:ilvl w:val="2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 file: cfg.xml file</w:t>
      </w:r>
    </w:p>
    <w:p w14:paraId="138EF498" w14:textId="77777777" w:rsidR="004B1DB9" w:rsidRDefault="004B1DB9" w:rsidP="004B1DB9">
      <w:pPr>
        <w:numPr>
          <w:ilvl w:val="1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SessionFactory</w:t>
      </w:r>
      <w:proofErr w:type="spellEnd"/>
    </w:p>
    <w:p w14:paraId="6E4A3386" w14:textId="77777777" w:rsidR="004B1DB9" w:rsidRDefault="004B1DB9" w:rsidP="004B1DB9">
      <w:pPr>
        <w:numPr>
          <w:ilvl w:val="2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Opensession</w:t>
      </w:r>
      <w:proofErr w:type="spellEnd"/>
    </w:p>
    <w:p w14:paraId="2FA78062" w14:textId="77777777" w:rsidR="004B1DB9" w:rsidRDefault="004B1DB9" w:rsidP="004B1DB9">
      <w:pPr>
        <w:numPr>
          <w:ilvl w:val="2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Closesession</w:t>
      </w:r>
      <w:proofErr w:type="spellEnd"/>
    </w:p>
    <w:p w14:paraId="47F50E3C" w14:textId="77777777" w:rsidR="004B1DB9" w:rsidRDefault="004B1DB9" w:rsidP="004B1DB9">
      <w:pPr>
        <w:numPr>
          <w:ilvl w:val="1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Session</w:t>
      </w:r>
    </w:p>
    <w:p w14:paraId="1F2FFD73" w14:textId="77777777" w:rsidR="004B1DB9" w:rsidRDefault="004B1DB9" w:rsidP="004B1DB9">
      <w:pPr>
        <w:numPr>
          <w:ilvl w:val="2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Session.close</w:t>
      </w:r>
      <w:proofErr w:type="spellEnd"/>
    </w:p>
    <w:p w14:paraId="0F1ADC9A" w14:textId="77777777" w:rsidR="004B1DB9" w:rsidRDefault="004B1DB9" w:rsidP="004B1DB9">
      <w:pPr>
        <w:numPr>
          <w:ilvl w:val="2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Session.save</w:t>
      </w:r>
      <w:proofErr w:type="spellEnd"/>
    </w:p>
    <w:p w14:paraId="148DBFCA" w14:textId="77777777" w:rsidR="004B1DB9" w:rsidRDefault="004B1DB9" w:rsidP="004B1DB9">
      <w:pPr>
        <w:numPr>
          <w:ilvl w:val="2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Session.beginTransaction</w:t>
      </w:r>
      <w:proofErr w:type="spellEnd"/>
    </w:p>
    <w:p w14:paraId="6E706B0D" w14:textId="77777777" w:rsidR="003A7864" w:rsidRDefault="004B1DB9" w:rsidP="003A7864">
      <w:pPr>
        <w:numPr>
          <w:ilvl w:val="2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getTransaction</w:t>
      </w:r>
      <w:proofErr w:type="spellEnd"/>
    </w:p>
    <w:p w14:paraId="0351CE2C" w14:textId="1B85934B" w:rsidR="004B1DB9" w:rsidRPr="003A7864" w:rsidRDefault="004B1DB9" w:rsidP="003A7864">
      <w:pPr>
        <w:numPr>
          <w:ilvl w:val="2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 w:rsidRPr="003A7864">
        <w:rPr>
          <w:rFonts w:ascii="Arial" w:hAnsi="Arial" w:cs="Arial"/>
          <w:sz w:val="24"/>
          <w:szCs w:val="24"/>
        </w:rPr>
        <w:t>commit</w:t>
      </w:r>
    </w:p>
    <w:p w14:paraId="319A9227" w14:textId="32C7B6A3" w:rsidR="003A7864" w:rsidRDefault="003A7864" w:rsidP="004B1DB9">
      <w:pPr>
        <w:numPr>
          <w:ilvl w:val="2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Annotations</w:t>
      </w:r>
    </w:p>
    <w:p w14:paraId="32B65C4A" w14:textId="77777777" w:rsidR="003A7864" w:rsidRDefault="003A7864" w:rsidP="003A7864">
      <w:pPr>
        <w:ind w:left="2160"/>
        <w:textAlignment w:val="baseline"/>
        <w:rPr>
          <w:rFonts w:ascii="Arial" w:hAnsi="Arial" w:cs="Arial"/>
          <w:sz w:val="24"/>
          <w:szCs w:val="24"/>
        </w:rPr>
      </w:pPr>
    </w:p>
    <w:p w14:paraId="2BF352DD" w14:textId="77777777" w:rsidR="004B1DB9" w:rsidRDefault="004B1DB9" w:rsidP="004B1DB9">
      <w:pPr>
        <w:numPr>
          <w:ilvl w:val="1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Dynamic webpages using servlet</w:t>
      </w:r>
    </w:p>
    <w:p w14:paraId="30BEC486" w14:textId="77777777" w:rsidR="004B1DB9" w:rsidRDefault="004B1DB9" w:rsidP="004B1DB9">
      <w:pPr>
        <w:numPr>
          <w:ilvl w:val="1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doGet</w:t>
      </w:r>
      <w:proofErr w:type="spellEnd"/>
    </w:p>
    <w:p w14:paraId="21861329" w14:textId="77777777" w:rsidR="004B1DB9" w:rsidRDefault="004B1DB9" w:rsidP="004B1DB9">
      <w:pPr>
        <w:numPr>
          <w:ilvl w:val="1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doPost</w:t>
      </w:r>
      <w:proofErr w:type="spellEnd"/>
    </w:p>
    <w:p w14:paraId="2F99D480" w14:textId="77777777" w:rsidR="004B1DB9" w:rsidRDefault="004B1DB9" w:rsidP="004B1DB9">
      <w:pPr>
        <w:numPr>
          <w:ilvl w:val="1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</w:t>
      </w:r>
    </w:p>
    <w:p w14:paraId="3B7A0CB7" w14:textId="77777777" w:rsidR="004B1DB9" w:rsidRDefault="004B1DB9" w:rsidP="004B1DB9">
      <w:pPr>
        <w:numPr>
          <w:ilvl w:val="1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response</w:t>
      </w:r>
    </w:p>
    <w:p w14:paraId="544696A1" w14:textId="77777777" w:rsidR="004B1DB9" w:rsidRDefault="004B1DB9" w:rsidP="004B1DB9">
      <w:pPr>
        <w:numPr>
          <w:ilvl w:val="1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dispatcher</w:t>
      </w:r>
    </w:p>
    <w:p w14:paraId="330D89A3" w14:textId="77777777" w:rsidR="004B1DB9" w:rsidRDefault="004B1DB9" w:rsidP="004B1DB9">
      <w:pPr>
        <w:numPr>
          <w:ilvl w:val="1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getParameter</w:t>
      </w:r>
      <w:proofErr w:type="spellEnd"/>
    </w:p>
    <w:p w14:paraId="29660251" w14:textId="77777777" w:rsidR="004B1DB9" w:rsidRDefault="004B1DB9" w:rsidP="004B1DB9">
      <w:pPr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JSP</w:t>
      </w:r>
    </w:p>
    <w:p w14:paraId="49739792" w14:textId="77777777" w:rsidR="004B1DB9" w:rsidRDefault="004B1DB9" w:rsidP="004B1DB9">
      <w:pPr>
        <w:numPr>
          <w:ilvl w:val="1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Dynamic webpages using JSP</w:t>
      </w:r>
    </w:p>
    <w:p w14:paraId="728A9414" w14:textId="77777777" w:rsidR="004B1DB9" w:rsidRDefault="004B1DB9" w:rsidP="003A7864">
      <w:pPr>
        <w:ind w:left="1440"/>
        <w:textAlignment w:val="baseline"/>
        <w:rPr>
          <w:rFonts w:ascii="Arial" w:hAnsi="Arial" w:cs="Arial"/>
          <w:sz w:val="24"/>
          <w:szCs w:val="24"/>
        </w:rPr>
      </w:pPr>
    </w:p>
    <w:p w14:paraId="2182CFCA" w14:textId="750D56C2" w:rsidR="004B1DB9" w:rsidRDefault="004B1DB9" w:rsidP="004B1DB9"/>
    <w:p w14:paraId="1BC63781" w14:textId="119BE4C3" w:rsidR="004B1DB9" w:rsidRDefault="004B1DB9" w:rsidP="004B1DB9"/>
    <w:p w14:paraId="24A3D2FA" w14:textId="7F9C47AB" w:rsidR="004B1DB9" w:rsidRDefault="004B1DB9" w:rsidP="004B1DB9"/>
    <w:p w14:paraId="297662B5" w14:textId="077724E8" w:rsidR="004B1DB9" w:rsidRDefault="004B1DB9" w:rsidP="004B1DB9"/>
    <w:p w14:paraId="00CF931B" w14:textId="0B8745BA" w:rsidR="004B1DB9" w:rsidRDefault="004B1DB9" w:rsidP="004B1DB9"/>
    <w:p w14:paraId="72CA3F1A" w14:textId="77777777" w:rsidR="00290C32" w:rsidRDefault="00290C32"/>
    <w:p w14:paraId="53E3C0C7" w14:textId="77777777" w:rsidR="00290C32" w:rsidRDefault="00290C32">
      <w:pPr>
        <w:spacing w:line="200" w:lineRule="exact"/>
      </w:pPr>
    </w:p>
    <w:p w14:paraId="636787B4" w14:textId="77777777" w:rsidR="00290C32" w:rsidRDefault="00290C32">
      <w:pPr>
        <w:spacing w:line="200" w:lineRule="exact"/>
      </w:pPr>
    </w:p>
    <w:p w14:paraId="15CDF66F" w14:textId="77777777" w:rsidR="00290C32" w:rsidRDefault="00290C32">
      <w:pPr>
        <w:spacing w:line="200" w:lineRule="exact"/>
      </w:pPr>
    </w:p>
    <w:p w14:paraId="1973C556" w14:textId="77777777" w:rsidR="00290C32" w:rsidRDefault="00290C32">
      <w:pPr>
        <w:spacing w:before="19" w:line="240" w:lineRule="exact"/>
        <w:rPr>
          <w:sz w:val="24"/>
          <w:szCs w:val="24"/>
        </w:rPr>
      </w:pPr>
    </w:p>
    <w:p w14:paraId="096632E3" w14:textId="6EA26CA2" w:rsidR="00290C32" w:rsidRDefault="004B1DB9" w:rsidP="004B1DB9">
      <w:pPr>
        <w:tabs>
          <w:tab w:val="left" w:pos="6120"/>
        </w:tabs>
        <w:spacing w:before="10"/>
        <w:ind w:left="120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290C32">
      <w:pgSz w:w="12240" w:h="15840"/>
      <w:pgMar w:top="1080" w:right="1300" w:bottom="280" w:left="1320" w:header="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C4CDD" w14:textId="77777777" w:rsidR="001107CC" w:rsidRDefault="001107CC" w:rsidP="004B1DB9">
      <w:r>
        <w:separator/>
      </w:r>
    </w:p>
  </w:endnote>
  <w:endnote w:type="continuationSeparator" w:id="0">
    <w:p w14:paraId="0104F47F" w14:textId="77777777" w:rsidR="001107CC" w:rsidRDefault="001107CC" w:rsidP="004B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4854E" w14:textId="77777777" w:rsidR="001107CC" w:rsidRDefault="001107CC" w:rsidP="004B1DB9">
      <w:r>
        <w:separator/>
      </w:r>
    </w:p>
  </w:footnote>
  <w:footnote w:type="continuationSeparator" w:id="0">
    <w:p w14:paraId="7C0B7406" w14:textId="77777777" w:rsidR="001107CC" w:rsidRDefault="001107CC" w:rsidP="004B1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6018"/>
    <w:multiLevelType w:val="hybridMultilevel"/>
    <w:tmpl w:val="58E48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71FD7"/>
    <w:multiLevelType w:val="multilevel"/>
    <w:tmpl w:val="415E3C3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176"/>
        </w:tabs>
        <w:ind w:left="1176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b w:val="0"/>
        <w:sz w:val="18"/>
        <w:szCs w:val="1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2565179"/>
    <w:multiLevelType w:val="multilevel"/>
    <w:tmpl w:val="A260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4723D2"/>
    <w:multiLevelType w:val="multilevel"/>
    <w:tmpl w:val="C98462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32"/>
    <w:rsid w:val="000428A8"/>
    <w:rsid w:val="000B0C41"/>
    <w:rsid w:val="001107CC"/>
    <w:rsid w:val="00290C32"/>
    <w:rsid w:val="003A7864"/>
    <w:rsid w:val="004B1DB9"/>
    <w:rsid w:val="0061758E"/>
    <w:rsid w:val="007161B2"/>
    <w:rsid w:val="00CC34BD"/>
    <w:rsid w:val="00E3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35AA"/>
  <w15:docId w15:val="{4EE1EA13-467A-4E80-9BF2-47EE2E71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Ideaca-Normal">
    <w:name w:val="Ideaca - Normal"/>
    <w:basedOn w:val="Normal"/>
    <w:qFormat/>
    <w:pPr>
      <w:tabs>
        <w:tab w:val="left" w:pos="720"/>
      </w:tabs>
      <w:spacing w:after="60"/>
      <w:ind w:left="720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4B1D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DB9"/>
  </w:style>
  <w:style w:type="paragraph" w:styleId="Footer">
    <w:name w:val="footer"/>
    <w:basedOn w:val="Normal"/>
    <w:link w:val="FooterChar"/>
    <w:uiPriority w:val="99"/>
    <w:unhideWhenUsed/>
    <w:rsid w:val="004B1D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DB9"/>
  </w:style>
  <w:style w:type="paragraph" w:styleId="ListParagraph">
    <w:name w:val="List Paragraph"/>
    <w:basedOn w:val="Normal"/>
    <w:uiPriority w:val="34"/>
    <w:qFormat/>
    <w:rsid w:val="000B0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Popshetwar</dc:creator>
  <dc:description/>
  <cp:lastModifiedBy>Nisha Popshetwar</cp:lastModifiedBy>
  <cp:revision>5</cp:revision>
  <dcterms:created xsi:type="dcterms:W3CDTF">2021-08-07T08:41:00Z</dcterms:created>
  <dcterms:modified xsi:type="dcterms:W3CDTF">2021-08-07T08:57:00Z</dcterms:modified>
  <dc:language>en-IN</dc:language>
</cp:coreProperties>
</file>